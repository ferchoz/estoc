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61B04" w14:textId="77777777" w:rsidR="00186D1F" w:rsidRPr="00EF1223" w:rsidRDefault="00186D1F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b/>
          <w:bCs/>
          <w:color w:val="000000" w:themeColor="text1"/>
          <w:sz w:val="48"/>
          <w:szCs w:val="48"/>
          <w:lang w:val="es-ES"/>
        </w:rPr>
      </w:pPr>
      <w:r w:rsidRPr="00EF1223">
        <w:rPr>
          <w:rFonts w:ascii="Arial" w:hAnsi="Arial" w:cs="Arial"/>
          <w:b/>
          <w:bCs/>
          <w:color w:val="000000" w:themeColor="text1"/>
          <w:sz w:val="48"/>
          <w:szCs w:val="48"/>
          <w:lang w:val="es-ES"/>
        </w:rPr>
        <w:t>Contrato de Exclusividad</w:t>
      </w:r>
    </w:p>
    <w:p w14:paraId="3E174D62" w14:textId="77777777" w:rsidR="00186D1F" w:rsidRDefault="00186D1F" w:rsidP="00186D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21587E"/>
          <w:lang w:val="es-ES"/>
        </w:rPr>
        <w:t>Definiciones</w:t>
      </w:r>
    </w:p>
    <w:p w14:paraId="1F0075DB" w14:textId="77777777" w:rsidR="00186D1F" w:rsidRDefault="00186D1F" w:rsidP="00186D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21587E"/>
          <w:lang w:val="es-ES"/>
        </w:rPr>
        <w:t>Restricciones</w:t>
      </w:r>
    </w:p>
    <w:p w14:paraId="6FB61072" w14:textId="77777777" w:rsidR="00186D1F" w:rsidRDefault="00186D1F" w:rsidP="00186D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21587E"/>
          <w:lang w:val="es-ES"/>
        </w:rPr>
        <w:t>Excepciones</w:t>
      </w:r>
    </w:p>
    <w:p w14:paraId="36A1E6F7" w14:textId="77777777" w:rsidR="00186D1F" w:rsidRDefault="00186D1F" w:rsidP="00186D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21587E"/>
          <w:lang w:val="es-ES"/>
        </w:rPr>
        <w:t>Capacidad y garantías</w:t>
      </w:r>
    </w:p>
    <w:p w14:paraId="7C266DD0" w14:textId="77777777" w:rsidR="00186D1F" w:rsidRDefault="00186D1F" w:rsidP="00186D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21587E"/>
          <w:lang w:val="es-ES"/>
        </w:rPr>
        <w:t>Terminación</w:t>
      </w:r>
    </w:p>
    <w:p w14:paraId="694FCDD4" w14:textId="77777777" w:rsidR="00186D1F" w:rsidRDefault="00186D1F" w:rsidP="00186D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21587E"/>
          <w:lang w:val="es-ES"/>
        </w:rPr>
        <w:t>Varios</w:t>
      </w:r>
    </w:p>
    <w:p w14:paraId="3598353A" w14:textId="77777777" w:rsidR="00186D1F" w:rsidRDefault="00186D1F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>ESTE ES UN DOCUMENTO IMPORTANTE Y CONTIENE MUCHAS DISPOSICIONES IMPORTANTES QUE AFECTAN A SUS DERECHOS Y OBLIGACIONES. AL MARCAR LA CASILLA DE ACEPTACIÓN DE ESTE CONTRATO DE EXLUSIVIDAD (EL "CONTRATO"), USTED ACEPTA QUEDAR OBLIGADO POR ESTE CONTRATO. LE ANIMAMOS A QUE IMPRIMA UNA COPIA DE ESTE CONTRATO PARA SUS ARCHIVOS.</w:t>
      </w:r>
    </w:p>
    <w:p w14:paraId="2B3ECB89" w14:textId="77777777" w:rsidR="00186D1F" w:rsidRDefault="00186D1F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>Este Contrato regula sus derechos y obligaciones como col</w:t>
      </w:r>
      <w:r w:rsidR="00EF1223">
        <w:rPr>
          <w:rFonts w:ascii="Arial" w:hAnsi="Arial" w:cs="Arial"/>
          <w:color w:val="424242"/>
          <w:lang w:val="es-ES"/>
        </w:rPr>
        <w:t>aborador Exclusivo  Estoc</w:t>
      </w:r>
      <w:r>
        <w:rPr>
          <w:rFonts w:ascii="Arial" w:hAnsi="Arial" w:cs="Arial"/>
          <w:color w:val="424242"/>
          <w:lang w:val="es-ES"/>
        </w:rPr>
        <w:t xml:space="preserve"> (el "Colaborador Exclusivo ") que remite imágenes, vectores, vídeo y cualquier otro contenido creativo (las "Obras") a la página web </w:t>
      </w:r>
      <w:r w:rsidR="00EF1223">
        <w:rPr>
          <w:rFonts w:ascii="Arial" w:hAnsi="Arial" w:cs="Arial"/>
          <w:color w:val="424242"/>
          <w:lang w:val="es-ES"/>
        </w:rPr>
        <w:t>estoc.ec</w:t>
      </w:r>
      <w:r>
        <w:rPr>
          <w:rFonts w:ascii="Arial" w:hAnsi="Arial" w:cs="Arial"/>
          <w:color w:val="424242"/>
          <w:lang w:val="es-ES"/>
        </w:rPr>
        <w:t xml:space="preserve"> (la "Página Web"). Este Contrato entre usted y </w:t>
      </w:r>
      <w:r w:rsidR="00EF1223">
        <w:rPr>
          <w:rFonts w:ascii="Arial" w:hAnsi="Arial" w:cs="Arial"/>
          <w:color w:val="424242"/>
          <w:lang w:val="es-ES"/>
        </w:rPr>
        <w:t>estoc.ec</w:t>
      </w:r>
      <w:r>
        <w:rPr>
          <w:rFonts w:ascii="Arial" w:hAnsi="Arial" w:cs="Arial"/>
          <w:color w:val="424242"/>
          <w:lang w:val="es-ES"/>
        </w:rPr>
        <w:t xml:space="preserve"> ("</w:t>
      </w:r>
      <w:r w:rsidR="00EF1223">
        <w:rPr>
          <w:rFonts w:ascii="Arial" w:hAnsi="Arial" w:cs="Arial"/>
          <w:color w:val="424242"/>
          <w:lang w:val="es-ES"/>
        </w:rPr>
        <w:t>estoc</w:t>
      </w:r>
      <w:r>
        <w:rPr>
          <w:rFonts w:ascii="Arial" w:hAnsi="Arial" w:cs="Arial"/>
          <w:color w:val="424242"/>
          <w:lang w:val="es-ES"/>
        </w:rPr>
        <w:t>") es un añadido a nuestros Términos y condiciones de uso, nuestra Política de privacidad, nuestro Contrato de envío de contenidos y todos los demás documentos y provisiones aplicables al uso de www.</w:t>
      </w:r>
      <w:r w:rsidR="00EF1223">
        <w:rPr>
          <w:rFonts w:ascii="Arial" w:hAnsi="Arial" w:cs="Arial"/>
          <w:color w:val="424242"/>
          <w:lang w:val="es-ES"/>
        </w:rPr>
        <w:t>estoc.ec</w:t>
      </w:r>
      <w:r>
        <w:rPr>
          <w:rFonts w:ascii="Arial" w:hAnsi="Arial" w:cs="Arial"/>
          <w:color w:val="424242"/>
          <w:lang w:val="es-ES"/>
        </w:rPr>
        <w:t xml:space="preserve"> (la "Página Web"). </w:t>
      </w:r>
    </w:p>
    <w:p w14:paraId="23131BF7" w14:textId="77777777" w:rsidR="00186D1F" w:rsidRPr="00EF1223" w:rsidRDefault="00186D1F" w:rsidP="00186D1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</w:pPr>
      <w:r w:rsidRPr="00EF1223"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>1. Definiciones</w:t>
      </w:r>
    </w:p>
    <w:p w14:paraId="2F249A5D" w14:textId="7A4B39B7" w:rsidR="00186D1F" w:rsidRDefault="001F11A6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>La Exclusividad</w:t>
      </w:r>
      <w:bookmarkStart w:id="0" w:name="_GoBack"/>
      <w:bookmarkEnd w:id="0"/>
      <w:r w:rsidR="00186D1F">
        <w:rPr>
          <w:rFonts w:ascii="Arial" w:hAnsi="Arial" w:cs="Arial"/>
          <w:color w:val="424242"/>
          <w:lang w:val="es-ES"/>
        </w:rPr>
        <w:t xml:space="preserve"> es un estatus para colaboradores que envían y ofrecen sus contenidos en la Página Web </w:t>
      </w:r>
      <w:r w:rsidR="00EF1223">
        <w:rPr>
          <w:rFonts w:ascii="Arial" w:hAnsi="Arial" w:cs="Arial"/>
          <w:color w:val="424242"/>
          <w:lang w:val="es-ES"/>
        </w:rPr>
        <w:t>estoc.ec</w:t>
      </w:r>
    </w:p>
    <w:p w14:paraId="2A42AE24" w14:textId="77777777" w:rsidR="00186D1F" w:rsidRDefault="0007645C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 xml:space="preserve">Ser Colaborador Exclusivo </w:t>
      </w:r>
      <w:r w:rsidR="00186D1F">
        <w:rPr>
          <w:rFonts w:ascii="Arial" w:hAnsi="Arial" w:cs="Arial"/>
          <w:color w:val="424242"/>
          <w:lang w:val="es-ES"/>
        </w:rPr>
        <w:t>significa que ningún contenido del Colaborador</w:t>
      </w:r>
      <w:r>
        <w:rPr>
          <w:rFonts w:ascii="Arial" w:hAnsi="Arial" w:cs="Arial"/>
          <w:color w:val="424242"/>
          <w:lang w:val="es-ES"/>
        </w:rPr>
        <w:t xml:space="preserve"> subido y a la venta en estoc.ec</w:t>
      </w:r>
      <w:r w:rsidR="00186D1F">
        <w:rPr>
          <w:rFonts w:ascii="Arial" w:hAnsi="Arial" w:cs="Arial"/>
          <w:color w:val="424242"/>
          <w:lang w:val="es-ES"/>
        </w:rPr>
        <w:t xml:space="preserve"> se ofrece gratis o a la venta en otra página web de </w:t>
      </w:r>
      <w:r w:rsidR="00EF1223">
        <w:rPr>
          <w:rFonts w:ascii="Arial" w:hAnsi="Arial" w:cs="Arial"/>
          <w:color w:val="424242"/>
          <w:lang w:val="es-ES"/>
        </w:rPr>
        <w:t xml:space="preserve">banco de imágenes </w:t>
      </w:r>
      <w:r w:rsidR="00186D1F">
        <w:rPr>
          <w:rFonts w:ascii="Arial" w:hAnsi="Arial" w:cs="Arial"/>
          <w:color w:val="424242"/>
          <w:lang w:val="es-ES"/>
        </w:rPr>
        <w:t>o en la propia página web del artista.</w:t>
      </w:r>
    </w:p>
    <w:p w14:paraId="5B1F5213" w14:textId="77777777" w:rsidR="00EF1223" w:rsidRDefault="00186D1F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>Todos los contenidos</w:t>
      </w:r>
      <w:r w:rsidR="0007645C">
        <w:rPr>
          <w:rFonts w:ascii="Arial" w:hAnsi="Arial" w:cs="Arial"/>
          <w:color w:val="424242"/>
          <w:lang w:val="es-ES"/>
        </w:rPr>
        <w:t xml:space="preserve"> cargados en la web estoc.ec del Colaborador Exclusivo</w:t>
      </w:r>
      <w:r>
        <w:rPr>
          <w:rFonts w:ascii="Arial" w:hAnsi="Arial" w:cs="Arial"/>
          <w:color w:val="424242"/>
          <w:lang w:val="es-ES"/>
        </w:rPr>
        <w:t xml:space="preserve"> deben ser exclusivamente</w:t>
      </w:r>
      <w:r w:rsidR="00EF1223">
        <w:rPr>
          <w:rFonts w:ascii="Arial" w:hAnsi="Arial" w:cs="Arial"/>
          <w:color w:val="424242"/>
          <w:lang w:val="es-ES"/>
        </w:rPr>
        <w:t xml:space="preserve"> ofrecidos para la venta </w:t>
      </w:r>
      <w:r>
        <w:rPr>
          <w:rFonts w:ascii="Arial" w:hAnsi="Arial" w:cs="Arial"/>
          <w:color w:val="424242"/>
          <w:lang w:val="es-ES"/>
        </w:rPr>
        <w:t xml:space="preserve"> en la Página Web </w:t>
      </w:r>
      <w:r w:rsidR="00EF1223">
        <w:rPr>
          <w:rFonts w:ascii="Arial" w:hAnsi="Arial" w:cs="Arial"/>
          <w:color w:val="424242"/>
          <w:lang w:val="es-ES"/>
        </w:rPr>
        <w:t>estoc.ec</w:t>
      </w:r>
    </w:p>
    <w:p w14:paraId="5B9C892E" w14:textId="77777777" w:rsidR="00186D1F" w:rsidRPr="00EF1223" w:rsidRDefault="00EF1223" w:rsidP="00186D1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</w:pPr>
      <w:r w:rsidRPr="00EF1223"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>2</w:t>
      </w:r>
      <w:r w:rsidR="00186D1F" w:rsidRPr="00EF1223"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>. Restricciones</w:t>
      </w:r>
    </w:p>
    <w:p w14:paraId="1F47813B" w14:textId="77777777" w:rsidR="00186D1F" w:rsidRDefault="00186D1F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>EL COLABORADOR EXCLUSIVO NO PUEDE VENDER U OFERTAR GR</w:t>
      </w:r>
      <w:r w:rsidR="0007645C">
        <w:rPr>
          <w:rFonts w:ascii="Arial" w:hAnsi="Arial" w:cs="Arial"/>
          <w:color w:val="424242"/>
          <w:lang w:val="es-ES"/>
        </w:rPr>
        <w:t>ATIS EN OTRO WEBSITE LAS OBRAS PUBLICADAS A LA VENTA EN ESTOC.EC</w:t>
      </w:r>
    </w:p>
    <w:p w14:paraId="15356DE8" w14:textId="77777777" w:rsidR="00186D1F" w:rsidRPr="00EF1223" w:rsidRDefault="0007645C" w:rsidP="00186D1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>3</w:t>
      </w:r>
      <w:r w:rsidR="00186D1F" w:rsidRPr="00EF1223"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>. Excepciones</w:t>
      </w:r>
    </w:p>
    <w:p w14:paraId="3DC61CF9" w14:textId="77777777" w:rsidR="00186D1F" w:rsidRDefault="00186D1F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>Sujeto a los términos y condiciones de este Contrato, el Colaborador Exclusivo conservará el derecho:</w:t>
      </w:r>
    </w:p>
    <w:p w14:paraId="74523F11" w14:textId="77777777" w:rsidR="00186D1F" w:rsidRDefault="00186D1F" w:rsidP="00186D1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ab/>
      </w:r>
      <w:r>
        <w:rPr>
          <w:rFonts w:ascii="Arial" w:hAnsi="Arial" w:cs="Arial"/>
          <w:color w:val="424242"/>
          <w:lang w:val="es-ES"/>
        </w:rPr>
        <w:tab/>
        <w:t xml:space="preserve">a vender sus Obras </w:t>
      </w:r>
      <w:r w:rsidR="00EF1223">
        <w:rPr>
          <w:rFonts w:ascii="Arial" w:hAnsi="Arial" w:cs="Arial"/>
          <w:color w:val="424242"/>
          <w:lang w:val="es-ES"/>
        </w:rPr>
        <w:t>que no hayan sido publicadas por estoc.ec</w:t>
      </w:r>
      <w:r>
        <w:rPr>
          <w:rFonts w:ascii="Arial" w:hAnsi="Arial" w:cs="Arial"/>
          <w:color w:val="424242"/>
          <w:lang w:val="es-ES"/>
        </w:rPr>
        <w:t>, por sí mismo/a o a través de una empresa de gestión de Derechos</w:t>
      </w:r>
    </w:p>
    <w:p w14:paraId="124A5B60" w14:textId="77777777" w:rsidR="00186D1F" w:rsidRDefault="00186D1F" w:rsidP="00186D1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ab/>
      </w:r>
      <w:r>
        <w:rPr>
          <w:rFonts w:ascii="Arial" w:hAnsi="Arial" w:cs="Arial"/>
          <w:color w:val="424242"/>
          <w:lang w:val="es-ES"/>
        </w:rPr>
        <w:tab/>
        <w:t xml:space="preserve">A vender sus Obras </w:t>
      </w:r>
      <w:r w:rsidR="00EF1223">
        <w:rPr>
          <w:rFonts w:ascii="Arial" w:hAnsi="Arial" w:cs="Arial"/>
          <w:color w:val="424242"/>
          <w:lang w:val="es-ES"/>
        </w:rPr>
        <w:t xml:space="preserve">que no hayan sido publicadas por estoc.ec </w:t>
      </w:r>
      <w:r>
        <w:rPr>
          <w:rFonts w:ascii="Arial" w:hAnsi="Arial" w:cs="Arial"/>
          <w:color w:val="424242"/>
          <w:lang w:val="es-ES"/>
        </w:rPr>
        <w:t>a través de una página web personal donde se muestra su portfolio. En este caso, la página web no podrá ofrecer gratis o a la venta Obras de otros autores.</w:t>
      </w:r>
    </w:p>
    <w:p w14:paraId="49A03071" w14:textId="77777777" w:rsidR="00186D1F" w:rsidRDefault="00186D1F" w:rsidP="00186D1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ab/>
      </w:r>
      <w:r>
        <w:rPr>
          <w:rFonts w:ascii="Arial" w:hAnsi="Arial" w:cs="Arial"/>
          <w:color w:val="424242"/>
          <w:lang w:val="es-ES"/>
        </w:rPr>
        <w:tab/>
        <w:t xml:space="preserve">A vender sus Obras </w:t>
      </w:r>
      <w:r w:rsidR="00EF1223">
        <w:rPr>
          <w:rFonts w:ascii="Arial" w:hAnsi="Arial" w:cs="Arial"/>
          <w:color w:val="424242"/>
          <w:lang w:val="es-ES"/>
        </w:rPr>
        <w:t xml:space="preserve">que no hayan sido publicadas en estoc.ec </w:t>
      </w:r>
      <w:r>
        <w:rPr>
          <w:rFonts w:ascii="Arial" w:hAnsi="Arial" w:cs="Arial"/>
          <w:color w:val="424242"/>
          <w:lang w:val="es-ES"/>
        </w:rPr>
        <w:t>directamente a un usuario final de acuerdo a un contrato de encargo</w:t>
      </w:r>
    </w:p>
    <w:p w14:paraId="216F2C3B" w14:textId="77777777" w:rsidR="00186D1F" w:rsidRDefault="00186D1F" w:rsidP="00186D1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lastRenderedPageBreak/>
        <w:tab/>
      </w:r>
      <w:r>
        <w:rPr>
          <w:rFonts w:ascii="Arial" w:hAnsi="Arial" w:cs="Arial"/>
          <w:color w:val="424242"/>
          <w:lang w:val="es-ES"/>
        </w:rPr>
        <w:tab/>
        <w:t xml:space="preserve">A vender sus Obras </w:t>
      </w:r>
      <w:r w:rsidR="00EF1223">
        <w:rPr>
          <w:rFonts w:ascii="Arial" w:hAnsi="Arial" w:cs="Arial"/>
          <w:color w:val="424242"/>
          <w:lang w:val="es-ES"/>
        </w:rPr>
        <w:t xml:space="preserve">que no hayan sido publicadas en estoc.ec </w:t>
      </w:r>
      <w:r>
        <w:rPr>
          <w:rFonts w:ascii="Arial" w:hAnsi="Arial" w:cs="Arial"/>
          <w:color w:val="424242"/>
          <w:lang w:val="es-ES"/>
        </w:rPr>
        <w:t>directamente a un usuario final de acuerdo a un contrato editorial</w:t>
      </w:r>
    </w:p>
    <w:p w14:paraId="41008A5B" w14:textId="77777777" w:rsidR="00186D1F" w:rsidRDefault="00186D1F" w:rsidP="00186D1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ab/>
      </w:r>
      <w:r>
        <w:rPr>
          <w:rFonts w:ascii="Arial" w:hAnsi="Arial" w:cs="Arial"/>
          <w:color w:val="424242"/>
          <w:lang w:val="es-ES"/>
        </w:rPr>
        <w:tab/>
        <w:t>A vender copias impresas de sus Obras</w:t>
      </w:r>
      <w:r w:rsidR="00EF1223">
        <w:rPr>
          <w:rFonts w:ascii="Arial" w:hAnsi="Arial" w:cs="Arial"/>
          <w:color w:val="424242"/>
          <w:lang w:val="es-ES"/>
        </w:rPr>
        <w:t xml:space="preserve"> que no hayan sido publicadas en estoc.ec</w:t>
      </w:r>
    </w:p>
    <w:p w14:paraId="4CC8A45E" w14:textId="77777777" w:rsidR="00186D1F" w:rsidRDefault="00186D1F" w:rsidP="00186D1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ab/>
      </w:r>
      <w:r>
        <w:rPr>
          <w:rFonts w:ascii="Arial" w:hAnsi="Arial" w:cs="Arial"/>
          <w:color w:val="424242"/>
          <w:lang w:val="es-ES"/>
        </w:rPr>
        <w:tab/>
        <w:t xml:space="preserve">A imprimir y vender productos derivados, incluyendo, sin limitarse, a posters, camisetas, ropa, decoración y similar, bien por sí mismo/a o a través de una página web dedicada. En este caso, </w:t>
      </w:r>
      <w:r w:rsidR="00EF1223">
        <w:rPr>
          <w:rFonts w:ascii="Arial" w:hAnsi="Arial" w:cs="Arial"/>
          <w:color w:val="424242"/>
          <w:lang w:val="es-ES"/>
        </w:rPr>
        <w:t>obras que no hayan sido publicadas en estoc.ec</w:t>
      </w:r>
    </w:p>
    <w:p w14:paraId="485685C9" w14:textId="77777777" w:rsidR="00186D1F" w:rsidRDefault="00186D1F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</w:p>
    <w:p w14:paraId="3A574F7B" w14:textId="77777777" w:rsidR="00186D1F" w:rsidRPr="00EF1223" w:rsidRDefault="0007645C" w:rsidP="00186D1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>4</w:t>
      </w:r>
      <w:r w:rsidR="00186D1F" w:rsidRPr="00EF1223"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>. Capacidad y garantías</w:t>
      </w:r>
    </w:p>
    <w:p w14:paraId="4290E4E5" w14:textId="77777777" w:rsidR="00186D1F" w:rsidRDefault="00186D1F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 xml:space="preserve">Añadida a las declaraciones y garantías ya realizadas, tanto </w:t>
      </w:r>
      <w:r w:rsidR="00EF1223">
        <w:rPr>
          <w:rFonts w:ascii="Arial" w:hAnsi="Arial" w:cs="Arial"/>
          <w:color w:val="424242"/>
          <w:lang w:val="es-ES"/>
        </w:rPr>
        <w:t>estoc</w:t>
      </w:r>
      <w:r>
        <w:rPr>
          <w:rFonts w:ascii="Arial" w:hAnsi="Arial" w:cs="Arial"/>
          <w:color w:val="424242"/>
          <w:lang w:val="es-ES"/>
        </w:rPr>
        <w:t xml:space="preserve"> como usted declaran y garantizan que tienen derecho a realizar este Contrato.</w:t>
      </w:r>
    </w:p>
    <w:p w14:paraId="4BA9FC68" w14:textId="77777777" w:rsidR="00186D1F" w:rsidRPr="00EF1223" w:rsidRDefault="0007645C" w:rsidP="00186D1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>5</w:t>
      </w:r>
      <w:r w:rsidR="00186D1F" w:rsidRPr="00EF1223"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>. Terminación</w:t>
      </w:r>
    </w:p>
    <w:p w14:paraId="53450C1B" w14:textId="77777777" w:rsidR="00186D1F" w:rsidRDefault="00186D1F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 xml:space="preserve">Este Contrato debe continuar a perpetuidad a menos que sea terminado de acuerdo a esta Sección 6. </w:t>
      </w:r>
      <w:r w:rsidR="00EF1223">
        <w:rPr>
          <w:rFonts w:ascii="Arial" w:hAnsi="Arial" w:cs="Arial"/>
          <w:color w:val="424242"/>
          <w:lang w:val="es-ES"/>
        </w:rPr>
        <w:t>Estoc</w:t>
      </w:r>
      <w:r>
        <w:rPr>
          <w:rFonts w:ascii="Arial" w:hAnsi="Arial" w:cs="Arial"/>
          <w:color w:val="424242"/>
          <w:lang w:val="es-ES"/>
        </w:rPr>
        <w:t xml:space="preserve"> puede, en cualquier momento y sin aviso previo, terminar este Contrato a su propia discreción, incluyendo, sin limitación, por vulneración por parte del Colaborador Exclusivo de cualquiera de sus declaraciones, garantías u obligaciones derivadas de o contenidas en este Contrato.</w:t>
      </w:r>
    </w:p>
    <w:p w14:paraId="1AEE37FC" w14:textId="77777777" w:rsidR="00186D1F" w:rsidRDefault="00186D1F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 xml:space="preserve">El Colaborador Exclusivo </w:t>
      </w:r>
      <w:r w:rsidR="00EF1223">
        <w:rPr>
          <w:rFonts w:ascii="Arial" w:hAnsi="Arial" w:cs="Arial"/>
          <w:color w:val="424242"/>
          <w:lang w:val="es-ES"/>
        </w:rPr>
        <w:t>estoc</w:t>
      </w:r>
      <w:r>
        <w:rPr>
          <w:rFonts w:ascii="Arial" w:hAnsi="Arial" w:cs="Arial"/>
          <w:color w:val="424242"/>
          <w:lang w:val="es-ES"/>
        </w:rPr>
        <w:t xml:space="preserve"> puede terminar este Contrato en cualquier momento </w:t>
      </w:r>
      <w:r w:rsidR="00EF1223">
        <w:rPr>
          <w:rFonts w:ascii="Arial" w:hAnsi="Arial" w:cs="Arial"/>
          <w:color w:val="424242"/>
          <w:lang w:val="es-ES"/>
        </w:rPr>
        <w:t>enviando un e mail a info.estoc@gmail.com</w:t>
      </w:r>
    </w:p>
    <w:p w14:paraId="3FE67FA9" w14:textId="77777777" w:rsidR="00186D1F" w:rsidRPr="0007645C" w:rsidRDefault="0007645C" w:rsidP="00186D1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>6</w:t>
      </w:r>
      <w:r w:rsidR="00186D1F" w:rsidRPr="0007645C"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>. Varios</w:t>
      </w:r>
    </w:p>
    <w:p w14:paraId="08BC4A51" w14:textId="77777777" w:rsidR="00186D1F" w:rsidRDefault="00186D1F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 xml:space="preserve">El presente Contrato se regirá e interpretará </w:t>
      </w:r>
      <w:r w:rsidR="00EF1223">
        <w:rPr>
          <w:rFonts w:ascii="Arial" w:hAnsi="Arial" w:cs="Arial"/>
          <w:color w:val="424242"/>
          <w:lang w:val="es-ES"/>
        </w:rPr>
        <w:t>de conformidad con las leyes de la provincia del Guayas</w:t>
      </w:r>
      <w:r>
        <w:rPr>
          <w:rFonts w:ascii="Arial" w:hAnsi="Arial" w:cs="Arial"/>
          <w:color w:val="424242"/>
          <w:lang w:val="es-ES"/>
        </w:rPr>
        <w:t>, al margen de los principios sobre los conflictos de derecho y de los principios del derecho internacional privado. Cualquier demanda legal, acción o surgimiento de procedimiento fuera o referente a este Contrato serán instituidos en una corte de la jurisdicción competente del tema en el federal o los tribunales</w:t>
      </w:r>
      <w:r w:rsidR="00EF1223">
        <w:rPr>
          <w:rFonts w:ascii="Arial" w:hAnsi="Arial" w:cs="Arial"/>
          <w:color w:val="424242"/>
          <w:lang w:val="es-ES"/>
        </w:rPr>
        <w:t xml:space="preserve"> de la provincia del Guayas, y usted y estoc</w:t>
      </w:r>
      <w:r>
        <w:rPr>
          <w:rFonts w:ascii="Arial" w:hAnsi="Arial" w:cs="Arial"/>
          <w:color w:val="424242"/>
          <w:lang w:val="es-ES"/>
        </w:rPr>
        <w:t xml:space="preserve"> cada uno se someten a la jurisdicción personal de tal corte y renuncian al derecho que cada uno pudo tener de otra manera para demandar carencia de la jurisdicción personal o la inconveniencia del fuero.</w:t>
      </w:r>
    </w:p>
    <w:p w14:paraId="3A7BC9B0" w14:textId="77777777" w:rsidR="00186D1F" w:rsidRDefault="00EF1223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>El fallo de estoc</w:t>
      </w:r>
      <w:r w:rsidR="00186D1F">
        <w:rPr>
          <w:rFonts w:ascii="Arial" w:hAnsi="Arial" w:cs="Arial"/>
          <w:color w:val="424242"/>
          <w:lang w:val="es-ES"/>
        </w:rPr>
        <w:t xml:space="preserve"> de ejercitar o reforzar cualquier derecho o provisión de este Contrato no debe constituir una renuncia de dicho derecho o provisión. Si alguna disposición de este Contrato es declarada inválida por un juzgado de una jurisdicción competente, las partes acuerdan que el juzgado debe dar pleno efecto a las intenciones de las partes como está reflejado en la disposición, y las otras disposiciones de este Contrato deben conservar su plena fuerza y efecto.</w:t>
      </w:r>
    </w:p>
    <w:p w14:paraId="39F52A9F" w14:textId="77777777" w:rsidR="00186D1F" w:rsidRDefault="00EF1223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>La relación entre estoc</w:t>
      </w:r>
      <w:r w:rsidR="00186D1F">
        <w:rPr>
          <w:rFonts w:ascii="Arial" w:hAnsi="Arial" w:cs="Arial"/>
          <w:color w:val="424242"/>
          <w:lang w:val="es-ES"/>
        </w:rPr>
        <w:t xml:space="preserve"> y usted según los términos de este Contrato es la de contratistas independientes. Para los propósitos de l</w:t>
      </w:r>
      <w:r>
        <w:rPr>
          <w:rFonts w:ascii="Arial" w:hAnsi="Arial" w:cs="Arial"/>
          <w:color w:val="424242"/>
          <w:lang w:val="es-ES"/>
        </w:rPr>
        <w:t>a clarificación, usted y estoc</w:t>
      </w:r>
      <w:r w:rsidR="00186D1F">
        <w:rPr>
          <w:rFonts w:ascii="Arial" w:hAnsi="Arial" w:cs="Arial"/>
          <w:color w:val="424242"/>
          <w:lang w:val="es-ES"/>
        </w:rPr>
        <w:t xml:space="preserve"> deben y actúan de modo independiente y las partes no son empresas conjuntas, socios, director y agente, o patrón y empleado. Usted no tiene ninguna autoridad para asumir o crear ninguna</w:t>
      </w:r>
      <w:r>
        <w:rPr>
          <w:rFonts w:ascii="Arial" w:hAnsi="Arial" w:cs="Arial"/>
          <w:color w:val="424242"/>
          <w:lang w:val="es-ES"/>
        </w:rPr>
        <w:t xml:space="preserve"> obligación en nombre de estoc</w:t>
      </w:r>
      <w:r w:rsidR="00186D1F">
        <w:rPr>
          <w:rFonts w:ascii="Arial" w:hAnsi="Arial" w:cs="Arial"/>
          <w:color w:val="424242"/>
          <w:lang w:val="es-ES"/>
        </w:rPr>
        <w:t xml:space="preserve">, implícita o explícita, y usted no debe intentar vincular el nombre de </w:t>
      </w:r>
      <w:r>
        <w:rPr>
          <w:rFonts w:ascii="Arial" w:hAnsi="Arial" w:cs="Arial"/>
          <w:color w:val="424242"/>
          <w:lang w:val="es-ES"/>
        </w:rPr>
        <w:t>estoc</w:t>
      </w:r>
      <w:r w:rsidR="00186D1F">
        <w:rPr>
          <w:rFonts w:ascii="Arial" w:hAnsi="Arial" w:cs="Arial"/>
          <w:color w:val="424242"/>
          <w:lang w:val="es-ES"/>
        </w:rPr>
        <w:t xml:space="preserve"> a ningún contrato o acción en su nombre.</w:t>
      </w:r>
    </w:p>
    <w:p w14:paraId="0D70ECC2" w14:textId="77777777" w:rsidR="00186D1F" w:rsidRDefault="00EF1223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>estoc</w:t>
      </w:r>
      <w:r w:rsidR="00186D1F">
        <w:rPr>
          <w:rFonts w:ascii="Arial" w:hAnsi="Arial" w:cs="Arial"/>
          <w:color w:val="424242"/>
          <w:lang w:val="es-ES"/>
        </w:rPr>
        <w:t xml:space="preserve"> tendrá el derecho, a su única discreción, de asignar cualquiera o todos sus derechos y obligaciones según los términos de este Contrato. Usted no tendrá ningún derecho de asignar cualesquiera de sus derechos u obligaciones según los términos de este acuerdo.</w:t>
      </w:r>
    </w:p>
    <w:p w14:paraId="40377D88" w14:textId="77777777" w:rsidR="00186D1F" w:rsidRDefault="00186D1F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>Usted específicamente acuerda y reconoce que, en adición a los términos de este Contrato, usted ha revisado los Términos y condiciones de uso y cualquier otro Contrato que pueda estar incorporado, y usted acuerda estar sujeto a todos ellos.</w:t>
      </w:r>
    </w:p>
    <w:p w14:paraId="2BD7A6F2" w14:textId="77777777" w:rsidR="00186D1F" w:rsidRDefault="00186D1F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 xml:space="preserve">Este Contrato será en beneficio de, y sobre, </w:t>
      </w:r>
      <w:r w:rsidR="00EF1223">
        <w:rPr>
          <w:rFonts w:ascii="Arial" w:hAnsi="Arial" w:cs="Arial"/>
          <w:color w:val="424242"/>
          <w:lang w:val="es-ES"/>
        </w:rPr>
        <w:t>estoc</w:t>
      </w:r>
      <w:r>
        <w:rPr>
          <w:rFonts w:ascii="Arial" w:hAnsi="Arial" w:cs="Arial"/>
          <w:color w:val="424242"/>
          <w:lang w:val="es-ES"/>
        </w:rPr>
        <w:t xml:space="preserve"> y usted, y sus sucesores respectivos. No está destinado para otorgar sobre ninguna persona o entidad, con excepción de </w:t>
      </w:r>
      <w:r w:rsidR="0007645C">
        <w:rPr>
          <w:rFonts w:ascii="Arial" w:hAnsi="Arial" w:cs="Arial"/>
          <w:color w:val="424242"/>
          <w:lang w:val="es-ES"/>
        </w:rPr>
        <w:t>estoc</w:t>
      </w:r>
      <w:r>
        <w:rPr>
          <w:rFonts w:ascii="Arial" w:hAnsi="Arial" w:cs="Arial"/>
          <w:color w:val="424242"/>
          <w:lang w:val="es-ES"/>
        </w:rPr>
        <w:t xml:space="preserve"> y de usted, y sus sucesores respectivos nada en este Contrato, expreso o implícito, cualquier derecho, remedios, obligaciones o responsabilidad según los términos o por causa de este Contrato.</w:t>
      </w:r>
    </w:p>
    <w:p w14:paraId="0B2C51E8" w14:textId="77777777" w:rsidR="00186D1F" w:rsidRDefault="00186D1F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>Siempre que el contexto así lo requiera, el singular incluirá el plural y viceversa, y los géneros masculinos, femeninos y neutrales se incluirán mutuamente.</w:t>
      </w:r>
    </w:p>
    <w:p w14:paraId="3E4EE967" w14:textId="77777777" w:rsidR="00186D1F" w:rsidRDefault="00186D1F" w:rsidP="00186D1F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424242"/>
          <w:lang w:val="es-ES"/>
        </w:rPr>
      </w:pPr>
      <w:r>
        <w:rPr>
          <w:rFonts w:ascii="Arial" w:hAnsi="Arial" w:cs="Arial"/>
          <w:color w:val="424242"/>
          <w:lang w:val="es-ES"/>
        </w:rPr>
        <w:t>Si algún término o disposición de este Contrato es inválida, ilegal o no ejecutable, el resto de las condiciones de este Contrato sin embargo seguirán teniendo su completa fuerza y efecto.</w:t>
      </w:r>
    </w:p>
    <w:p w14:paraId="745CF021" w14:textId="77777777" w:rsidR="00FF7CB1" w:rsidRDefault="00186D1F" w:rsidP="00186D1F">
      <w:r>
        <w:rPr>
          <w:rFonts w:ascii="Arial" w:hAnsi="Arial" w:cs="Arial"/>
          <w:color w:val="424242"/>
          <w:lang w:val="es-ES"/>
        </w:rPr>
        <w:t>Los títulos subrayados contenidos en este Contrato están para la conveniencia de la referencia solamente y no afectarán de ninguna manera al significado o a la interpretación de este Contrato.</w:t>
      </w:r>
    </w:p>
    <w:sectPr w:rsidR="00FF7CB1" w:rsidSect="00F8715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1F"/>
    <w:rsid w:val="0007645C"/>
    <w:rsid w:val="000E101E"/>
    <w:rsid w:val="00186D1F"/>
    <w:rsid w:val="001F11A6"/>
    <w:rsid w:val="00EF1223"/>
    <w:rsid w:val="00F8715B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0B0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979</Words>
  <Characters>5385</Characters>
  <Application>Microsoft Macintosh Word</Application>
  <DocSecurity>0</DocSecurity>
  <Lines>44</Lines>
  <Paragraphs>12</Paragraphs>
  <ScaleCrop>false</ScaleCrop>
  <Company/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Iturburo</dc:creator>
  <cp:keywords/>
  <dc:description/>
  <cp:lastModifiedBy>Federico</cp:lastModifiedBy>
  <cp:revision>3</cp:revision>
  <dcterms:created xsi:type="dcterms:W3CDTF">2013-07-11T02:08:00Z</dcterms:created>
  <dcterms:modified xsi:type="dcterms:W3CDTF">2013-07-16T04:19:00Z</dcterms:modified>
</cp:coreProperties>
</file>